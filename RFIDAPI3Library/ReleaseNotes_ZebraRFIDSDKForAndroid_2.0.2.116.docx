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7956" w14:textId="77777777" w:rsidR="00F17B03" w:rsidRDefault="00F17B03">
      <w:pPr>
        <w:spacing w:line="200" w:lineRule="exact"/>
      </w:pPr>
    </w:p>
    <w:p w14:paraId="09338F65" w14:textId="77777777" w:rsidR="00F17B03" w:rsidRDefault="00F17B03">
      <w:pPr>
        <w:spacing w:line="200" w:lineRule="exact"/>
      </w:pPr>
    </w:p>
    <w:p w14:paraId="1A10BD2E" w14:textId="77777777" w:rsidR="00F17B03" w:rsidRDefault="00F17B03">
      <w:pPr>
        <w:spacing w:before="18" w:line="280" w:lineRule="exact"/>
        <w:rPr>
          <w:sz w:val="28"/>
          <w:szCs w:val="28"/>
        </w:rPr>
      </w:pPr>
    </w:p>
    <w:p w14:paraId="0F365CFD" w14:textId="77777777" w:rsidR="00F17B03" w:rsidRDefault="001701B9">
      <w:pPr>
        <w:spacing w:before="9" w:line="440" w:lineRule="exact"/>
        <w:ind w:left="144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Zebra 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R</w:t>
      </w:r>
      <w:r>
        <w:rPr>
          <w:rFonts w:ascii="Arial" w:eastAsia="Arial" w:hAnsi="Arial" w:cs="Arial"/>
          <w:b/>
          <w:position w:val="-1"/>
          <w:sz w:val="40"/>
          <w:szCs w:val="40"/>
        </w:rPr>
        <w:t>FID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SDK f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o</w:t>
      </w:r>
      <w:r>
        <w:rPr>
          <w:rFonts w:ascii="Arial" w:eastAsia="Arial" w:hAnsi="Arial" w:cs="Arial"/>
          <w:b/>
          <w:position w:val="-1"/>
          <w:sz w:val="40"/>
          <w:szCs w:val="40"/>
        </w:rPr>
        <w:t>r An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d</w:t>
      </w:r>
      <w:r>
        <w:rPr>
          <w:rFonts w:ascii="Arial" w:eastAsia="Arial" w:hAnsi="Arial" w:cs="Arial"/>
          <w:b/>
          <w:position w:val="-1"/>
          <w:sz w:val="40"/>
          <w:szCs w:val="40"/>
        </w:rPr>
        <w:t>roid</w:t>
      </w:r>
    </w:p>
    <w:p w14:paraId="339A1021" w14:textId="77777777" w:rsidR="00F17B03" w:rsidRDefault="00F17B03">
      <w:pPr>
        <w:spacing w:before="2" w:line="120" w:lineRule="exact"/>
        <w:rPr>
          <w:sz w:val="12"/>
          <w:szCs w:val="12"/>
        </w:rPr>
      </w:pPr>
    </w:p>
    <w:p w14:paraId="3869A100" w14:textId="77777777" w:rsidR="00F17B03" w:rsidRDefault="00F17B03">
      <w:pPr>
        <w:spacing w:line="200" w:lineRule="exact"/>
      </w:pPr>
    </w:p>
    <w:p w14:paraId="47523CC4" w14:textId="240ACFC6" w:rsidR="00F17B03" w:rsidRDefault="001701B9">
      <w:pPr>
        <w:spacing w:before="29" w:line="260" w:lineRule="exact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 w:rsidR="002C6110">
        <w:rPr>
          <w:rFonts w:ascii="Arial" w:eastAsia="Arial" w:hAnsi="Arial" w:cs="Arial"/>
          <w:spacing w:val="1"/>
          <w:position w:val="-1"/>
          <w:sz w:val="24"/>
          <w:szCs w:val="24"/>
        </w:rPr>
        <w:t>2.</w:t>
      </w:r>
      <w:r w:rsidR="0071503B">
        <w:rPr>
          <w:rFonts w:ascii="Arial" w:eastAsia="Arial" w:hAnsi="Arial" w:cs="Arial"/>
          <w:spacing w:val="1"/>
          <w:position w:val="-1"/>
          <w:sz w:val="24"/>
          <w:szCs w:val="24"/>
        </w:rPr>
        <w:t>116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e:</w:t>
      </w:r>
    </w:p>
    <w:p w14:paraId="38F1F4C9" w14:textId="77777777" w:rsidR="00F17B03" w:rsidRDefault="00F17B03">
      <w:pPr>
        <w:spacing w:before="9" w:line="100" w:lineRule="exact"/>
        <w:rPr>
          <w:sz w:val="11"/>
          <w:szCs w:val="11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5"/>
      </w:tblGrid>
      <w:tr w:rsidR="00F17B03" w14:paraId="0E7B4A9C" w14:textId="77777777">
        <w:trPr>
          <w:trHeight w:hRule="exact" w:val="300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84BC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pli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ber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DF3D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8F0D0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p</w:t>
            </w:r>
            <w:r>
              <w:rPr>
                <w:rFonts w:ascii="Arial" w:eastAsia="Arial" w:hAnsi="Arial" w:cs="Arial"/>
                <w:b/>
              </w:rPr>
              <w:t>age</w:t>
            </w:r>
          </w:p>
        </w:tc>
      </w:tr>
      <w:tr w:rsidR="00F17B03" w14:paraId="61956E49" w14:textId="77777777">
        <w:trPr>
          <w:trHeight w:hRule="exact" w:val="29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FD7E" w14:textId="00C71976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 w:rsidR="002C6110">
              <w:rPr>
                <w:rFonts w:ascii="Arial" w:eastAsia="Arial" w:hAnsi="Arial" w:cs="Arial"/>
              </w:rPr>
              <w:t>2.</w:t>
            </w:r>
            <w:r w:rsidR="0071503B">
              <w:rPr>
                <w:rFonts w:ascii="Arial" w:eastAsia="Arial" w:hAnsi="Arial" w:cs="Arial"/>
              </w:rPr>
              <w:t>116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E94CD" w14:textId="56E19878" w:rsidR="00F17B03" w:rsidRDefault="0071503B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05-M</w:t>
            </w:r>
            <w:r w:rsidR="00552B02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y</w:t>
            </w:r>
            <w:r w:rsidR="001701B9">
              <w:rPr>
                <w:rFonts w:ascii="Arial" w:eastAsia="Arial" w:hAnsi="Arial" w:cs="Arial"/>
                <w:spacing w:val="1"/>
              </w:rPr>
              <w:t>-</w:t>
            </w:r>
            <w:r w:rsidR="001701B9">
              <w:rPr>
                <w:rFonts w:ascii="Arial" w:eastAsia="Arial" w:hAnsi="Arial" w:cs="Arial"/>
              </w:rPr>
              <w:t>202</w:t>
            </w:r>
            <w:r w:rsidR="004B17E2">
              <w:rPr>
                <w:rFonts w:ascii="Arial" w:eastAsia="Arial" w:hAnsi="Arial" w:cs="Arial"/>
              </w:rPr>
              <w:t>3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67FE" w14:textId="77777777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3CB4DFC1" w14:textId="77777777" w:rsidR="00F17B03" w:rsidRDefault="00F17B03">
      <w:pPr>
        <w:spacing w:before="4" w:line="100" w:lineRule="exact"/>
        <w:rPr>
          <w:sz w:val="11"/>
          <w:szCs w:val="11"/>
        </w:rPr>
      </w:pPr>
    </w:p>
    <w:p w14:paraId="01F8C4E9" w14:textId="77777777" w:rsidR="00F17B03" w:rsidRDefault="001701B9">
      <w:pPr>
        <w:spacing w:line="220" w:lineRule="exact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t,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7BAF"/>
          <w:spacing w:val="-54"/>
          <w:position w:val="-1"/>
        </w:rPr>
        <w:t xml:space="preserve"> </w:t>
      </w:r>
      <w:hyperlink r:id="rId7"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w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ww.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z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e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b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r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a.c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o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m/su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ort</w:t>
        </w:r>
      </w:hyperlink>
    </w:p>
    <w:p w14:paraId="3FA6D14C" w14:textId="77777777" w:rsidR="00F17B03" w:rsidRDefault="00F17B03">
      <w:pPr>
        <w:spacing w:before="5" w:line="260" w:lineRule="exact"/>
        <w:rPr>
          <w:sz w:val="26"/>
          <w:szCs w:val="26"/>
        </w:rPr>
      </w:pPr>
    </w:p>
    <w:p w14:paraId="7DB8225B" w14:textId="3571FF6E" w:rsidR="00F17B03" w:rsidRDefault="001701B9">
      <w:pPr>
        <w:spacing w:before="25" w:line="300" w:lineRule="exact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Z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br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FI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007BAF"/>
          <w:spacing w:val="-2"/>
          <w:position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And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oi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V2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 w:rsidR="002C6110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2.</w:t>
      </w:r>
      <w:r w:rsidR="0071503B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116</w:t>
      </w:r>
    </w:p>
    <w:p w14:paraId="1C0AF46C" w14:textId="77777777" w:rsidR="00F17B03" w:rsidRDefault="00F17B03">
      <w:pPr>
        <w:spacing w:before="9" w:line="280" w:lineRule="exact"/>
        <w:rPr>
          <w:sz w:val="28"/>
          <w:szCs w:val="28"/>
        </w:rPr>
      </w:pPr>
    </w:p>
    <w:p w14:paraId="6B4F9458" w14:textId="3438F927" w:rsidR="00F17B03" w:rsidRDefault="001701B9">
      <w:pPr>
        <w:spacing w:before="32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71503B">
        <w:rPr>
          <w:rFonts w:ascii="Arial" w:eastAsia="Arial" w:hAnsi="Arial" w:cs="Arial"/>
          <w:b/>
        </w:rPr>
        <w:t>05-M</w:t>
      </w:r>
      <w:r w:rsidR="00552B02">
        <w:rPr>
          <w:rFonts w:ascii="Arial" w:eastAsia="Arial" w:hAnsi="Arial" w:cs="Arial"/>
          <w:b/>
        </w:rPr>
        <w:t>a</w:t>
      </w:r>
      <w:r w:rsidR="0071503B"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3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2</w:t>
      </w:r>
      <w:r w:rsidR="004B17E2">
        <w:rPr>
          <w:rFonts w:ascii="Arial" w:eastAsia="Arial" w:hAnsi="Arial" w:cs="Arial"/>
          <w:b/>
        </w:rPr>
        <w:t>3</w:t>
      </w:r>
    </w:p>
    <w:p w14:paraId="66FAEE40" w14:textId="77777777" w:rsidR="00F17B03" w:rsidRDefault="00F17B03">
      <w:pPr>
        <w:spacing w:line="100" w:lineRule="exact"/>
        <w:rPr>
          <w:sz w:val="11"/>
          <w:szCs w:val="11"/>
        </w:rPr>
      </w:pPr>
    </w:p>
    <w:p w14:paraId="338DA071" w14:textId="709B2ACF" w:rsidR="00F17B03" w:rsidRDefault="001701B9" w:rsidP="003F697F">
      <w:pPr>
        <w:ind w:left="2160" w:right="21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wer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R, RF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 w:rsidR="00E908B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RFD40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E908BF">
        <w:rPr>
          <w:rFonts w:ascii="Arial" w:eastAsia="Arial" w:hAnsi="Arial" w:cs="Arial"/>
          <w:spacing w:val="-1"/>
          <w:sz w:val="24"/>
          <w:szCs w:val="24"/>
        </w:rPr>
        <w:t>standard, Premium</w:t>
      </w:r>
      <w:r w:rsidR="008E7185">
        <w:rPr>
          <w:rFonts w:ascii="Arial" w:eastAsia="Arial" w:hAnsi="Arial" w:cs="Arial"/>
          <w:spacing w:val="-1"/>
          <w:sz w:val="24"/>
          <w:szCs w:val="24"/>
        </w:rPr>
        <w:t>,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premium plus </w:t>
      </w:r>
      <w:r w:rsidR="008E7185">
        <w:rPr>
          <w:rFonts w:ascii="Arial" w:eastAsia="Arial" w:hAnsi="Arial" w:cs="Arial"/>
          <w:spacing w:val="-1"/>
          <w:sz w:val="24"/>
          <w:szCs w:val="24"/>
        </w:rPr>
        <w:t xml:space="preserve">and RFD90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rfo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C90AC9">
        <w:rPr>
          <w:rFonts w:ascii="Arial" w:eastAsia="Arial" w:hAnsi="Arial" w:cs="Arial"/>
          <w:sz w:val="24"/>
          <w:szCs w:val="24"/>
        </w:rPr>
        <w:t>f</w:t>
      </w:r>
      <w:r w:rsidR="00C90AC9">
        <w:rPr>
          <w:rFonts w:ascii="Arial" w:eastAsia="Arial" w:hAnsi="Arial" w:cs="Arial"/>
          <w:spacing w:val="1"/>
          <w:sz w:val="24"/>
          <w:szCs w:val="24"/>
        </w:rPr>
        <w:t>un</w:t>
      </w:r>
      <w:r w:rsidR="00C90AC9">
        <w:rPr>
          <w:rFonts w:ascii="Arial" w:eastAsia="Arial" w:hAnsi="Arial" w:cs="Arial"/>
          <w:sz w:val="24"/>
          <w:szCs w:val="24"/>
        </w:rPr>
        <w:t>cti</w:t>
      </w:r>
      <w:r w:rsidR="00C90AC9">
        <w:rPr>
          <w:rFonts w:ascii="Arial" w:eastAsia="Arial" w:hAnsi="Arial" w:cs="Arial"/>
          <w:spacing w:val="-1"/>
          <w:sz w:val="24"/>
          <w:szCs w:val="24"/>
        </w:rPr>
        <w:t>o</w:t>
      </w:r>
      <w:r w:rsidR="00C90AC9">
        <w:rPr>
          <w:rFonts w:ascii="Arial" w:eastAsia="Arial" w:hAnsi="Arial" w:cs="Arial"/>
          <w:spacing w:val="1"/>
          <w:sz w:val="24"/>
          <w:szCs w:val="24"/>
        </w:rPr>
        <w:t>na</w:t>
      </w:r>
      <w:r w:rsidR="00C90AC9">
        <w:rPr>
          <w:rFonts w:ascii="Arial" w:eastAsia="Arial" w:hAnsi="Arial" w:cs="Arial"/>
          <w:sz w:val="24"/>
          <w:szCs w:val="24"/>
        </w:rPr>
        <w:t>l</w:t>
      </w:r>
      <w:r w:rsidR="00C90AC9">
        <w:rPr>
          <w:rFonts w:ascii="Arial" w:eastAsia="Arial" w:hAnsi="Arial" w:cs="Arial"/>
          <w:spacing w:val="-1"/>
          <w:sz w:val="24"/>
          <w:szCs w:val="24"/>
        </w:rPr>
        <w:t>i</w:t>
      </w:r>
      <w:r w:rsidR="00C90AC9">
        <w:rPr>
          <w:rFonts w:ascii="Arial" w:eastAsia="Arial" w:hAnsi="Arial" w:cs="Arial"/>
          <w:sz w:val="24"/>
          <w:szCs w:val="24"/>
        </w:rPr>
        <w:t>ty,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 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 API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xisti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 w:rsidR="003F697F">
        <w:rPr>
          <w:rFonts w:ascii="Arial" w:eastAsia="Arial" w:hAnsi="Arial" w:cs="Arial"/>
          <w:sz w:val="24"/>
          <w:szCs w:val="24"/>
        </w:rPr>
        <w:t>.</w:t>
      </w:r>
    </w:p>
    <w:p w14:paraId="5B50E48B" w14:textId="77777777" w:rsidR="00F17B03" w:rsidRDefault="00F17B03">
      <w:pPr>
        <w:spacing w:line="200" w:lineRule="exact"/>
      </w:pPr>
    </w:p>
    <w:p w14:paraId="495C8C00" w14:textId="577C5202" w:rsidR="00F17B03" w:rsidRDefault="00F17B03">
      <w:pPr>
        <w:spacing w:line="200" w:lineRule="exact"/>
      </w:pPr>
    </w:p>
    <w:p w14:paraId="0A2F6241" w14:textId="77777777" w:rsidR="003F697F" w:rsidRDefault="003F697F" w:rsidP="003F697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116</w:t>
      </w:r>
    </w:p>
    <w:p w14:paraId="56D9113B" w14:textId="77777777" w:rsidR="003F697F" w:rsidRDefault="003F697F" w:rsidP="003F697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5762F3CA" w14:textId="77777777" w:rsidR="003F697F" w:rsidRDefault="003F697F">
      <w:pPr>
        <w:spacing w:line="200" w:lineRule="exact"/>
      </w:pPr>
    </w:p>
    <w:p w14:paraId="121D99A4" w14:textId="011D2E0D" w:rsidR="00411C5E" w:rsidRDefault="00411C5E" w:rsidP="00411C5E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71503B">
        <w:rPr>
          <w:rFonts w:ascii="Arial" w:eastAsia="Arial" w:hAnsi="Arial" w:cs="Arial"/>
          <w:color w:val="005C83"/>
          <w:sz w:val="28"/>
          <w:szCs w:val="28"/>
        </w:rPr>
        <w:t>11</w:t>
      </w:r>
      <w:r w:rsidR="003F697F">
        <w:rPr>
          <w:rFonts w:ascii="Arial" w:eastAsia="Arial" w:hAnsi="Arial" w:cs="Arial"/>
          <w:color w:val="005C83"/>
          <w:sz w:val="28"/>
          <w:szCs w:val="28"/>
        </w:rPr>
        <w:t>4</w:t>
      </w:r>
    </w:p>
    <w:p w14:paraId="149BD709" w14:textId="0D4FCB75" w:rsidR="00411C5E" w:rsidRPr="009A4D5E" w:rsidRDefault="00411C5E" w:rsidP="00411C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A13 Compatibility Fix</w:t>
      </w:r>
    </w:p>
    <w:p w14:paraId="2F5E6BF3" w14:textId="77777777" w:rsidR="001A2385" w:rsidRPr="001A2385" w:rsidRDefault="001A2385" w:rsidP="001A2385">
      <w:pPr>
        <w:pStyle w:val="ListParagraph"/>
        <w:spacing w:before="25"/>
        <w:ind w:left="2201"/>
        <w:rPr>
          <w:rFonts w:ascii="Arial" w:eastAsia="Arial" w:hAnsi="Arial" w:cs="Arial"/>
          <w:sz w:val="24"/>
          <w:szCs w:val="24"/>
        </w:rPr>
      </w:pPr>
    </w:p>
    <w:p w14:paraId="08091B76" w14:textId="36C012D7" w:rsidR="00276D1A" w:rsidRDefault="00276D1A" w:rsidP="00276D1A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 w:rsidR="00E8206C">
        <w:rPr>
          <w:rFonts w:ascii="Arial" w:eastAsia="Arial" w:hAnsi="Arial" w:cs="Arial"/>
          <w:color w:val="005C83"/>
          <w:sz w:val="28"/>
          <w:szCs w:val="28"/>
        </w:rPr>
        <w:t>10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79250B9A" w14:textId="3EC98053" w:rsidR="00F81D4A" w:rsidRPr="009A4D5E" w:rsidRDefault="009E3DDA" w:rsidP="009A4D5E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Friendly name support</w:t>
      </w:r>
    </w:p>
    <w:p w14:paraId="272BF2F7" w14:textId="679A582C" w:rsidR="00276D1A" w:rsidRDefault="006E551B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Scan batch mode support</w:t>
      </w:r>
    </w:p>
    <w:p w14:paraId="6D85F7EA" w14:textId="262BB99D" w:rsidR="001C19D2" w:rsidRDefault="007F507B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PP+ battery statistics</w:t>
      </w:r>
    </w:p>
    <w:p w14:paraId="535B237D" w14:textId="77777777" w:rsidR="001B3900" w:rsidRPr="001B3900" w:rsidRDefault="001B3900" w:rsidP="001B3900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 xml:space="preserve">Security fixes in Android SDK </w:t>
      </w:r>
    </w:p>
    <w:p w14:paraId="6A6D631A" w14:textId="4450203D" w:rsidR="001B3900" w:rsidRPr="001B3900" w:rsidRDefault="001B3900" w:rsidP="001B3900">
      <w:pPr>
        <w:pStyle w:val="ListParagraph"/>
        <w:numPr>
          <w:ilvl w:val="3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>Google Play Blocker: Unsafe SSL Trust Manager Defined</w:t>
      </w:r>
    </w:p>
    <w:p w14:paraId="767C907A" w14:textId="5EBFB5B1" w:rsidR="001B3900" w:rsidRPr="001B3900" w:rsidRDefault="001B3900" w:rsidP="001B3900">
      <w:pPr>
        <w:pStyle w:val="ListParagraph"/>
        <w:numPr>
          <w:ilvl w:val="3"/>
          <w:numId w:val="4"/>
        </w:numPr>
        <w:shd w:val="clear" w:color="auto" w:fill="FFFFFF"/>
        <w:rPr>
          <w:rFonts w:ascii="Arial" w:eastAsia="Arial" w:hAnsi="Arial" w:cs="Arial"/>
          <w:sz w:val="24"/>
          <w:szCs w:val="24"/>
        </w:rPr>
      </w:pPr>
      <w:r w:rsidRPr="001B3900">
        <w:rPr>
          <w:rFonts w:ascii="Arial" w:eastAsia="Arial" w:hAnsi="Arial" w:cs="Arial"/>
          <w:sz w:val="24"/>
          <w:szCs w:val="24"/>
        </w:rPr>
        <w:t>Google Play Blocker: Unsafe Hostname Verifier</w:t>
      </w:r>
    </w:p>
    <w:p w14:paraId="2438FDB7" w14:textId="77777777" w:rsidR="00276D1A" w:rsidRDefault="00276D1A" w:rsidP="00276D1A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 BUG fixes and stability</w:t>
      </w:r>
    </w:p>
    <w:p w14:paraId="55D92FBC" w14:textId="77777777" w:rsidR="00276D1A" w:rsidRDefault="00276D1A" w:rsidP="00CF46B4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CFCDFE4" w14:textId="23E9A7DB" w:rsidR="00CF46B4" w:rsidRDefault="00CF46B4" w:rsidP="00CF46B4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 w:rsidR="00FB2139">
        <w:rPr>
          <w:rFonts w:ascii="Arial" w:eastAsia="Arial" w:hAnsi="Arial" w:cs="Arial"/>
          <w:color w:val="005C83"/>
          <w:sz w:val="28"/>
          <w:szCs w:val="28"/>
        </w:rPr>
        <w:t>100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</w:p>
    <w:p w14:paraId="2C25EC78" w14:textId="077CFC4B" w:rsidR="00CF46B4" w:rsidRDefault="00CF46B4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key remapping support for lower and upper trigger </w:t>
      </w:r>
    </w:p>
    <w:p w14:paraId="7479D481" w14:textId="1EDC9C75" w:rsidR="00FB2139" w:rsidRDefault="00F3410A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Supports Fixed reader </w:t>
      </w:r>
    </w:p>
    <w:p w14:paraId="106AE5E3" w14:textId="15E46D6F" w:rsidR="00FB2139" w:rsidRPr="00FB2139" w:rsidRDefault="007B1D77" w:rsidP="00FB2139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BT </w:t>
      </w:r>
      <w:r w:rsidR="00FB2139">
        <w:rPr>
          <w:rFonts w:ascii="Arial" w:eastAsia="Arial" w:hAnsi="Arial" w:cs="Arial"/>
          <w:sz w:val="24"/>
          <w:szCs w:val="24"/>
        </w:rPr>
        <w:t xml:space="preserve">Connection </w:t>
      </w:r>
      <w:r>
        <w:rPr>
          <w:rFonts w:ascii="Arial" w:eastAsia="Arial" w:hAnsi="Arial" w:cs="Arial"/>
          <w:sz w:val="24"/>
          <w:szCs w:val="24"/>
        </w:rPr>
        <w:t>failures with Samsung devices</w:t>
      </w:r>
    </w:p>
    <w:p w14:paraId="45ED8BBD" w14:textId="17C7E2E0" w:rsidR="00CF46B4" w:rsidRDefault="00FB2139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General </w:t>
      </w:r>
      <w:r w:rsidR="00CF46B4">
        <w:rPr>
          <w:rFonts w:ascii="Arial" w:eastAsia="Arial" w:hAnsi="Arial" w:cs="Arial"/>
          <w:sz w:val="24"/>
          <w:szCs w:val="24"/>
        </w:rPr>
        <w:t>BUG fixes and stability</w:t>
      </w:r>
    </w:p>
    <w:p w14:paraId="34BEF655" w14:textId="77777777" w:rsidR="00CF46B4" w:rsidRDefault="00CF46B4" w:rsidP="008E7185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67D7855" w14:textId="081BFCD4" w:rsidR="008E7185" w:rsidRDefault="008E7185" w:rsidP="008E7185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86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2.82</w:t>
      </w:r>
    </w:p>
    <w:p w14:paraId="067E33D1" w14:textId="1F981028" w:rsidR="008E7185" w:rsidRPr="00B95E81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</w:t>
      </w:r>
      <w:r>
        <w:rPr>
          <w:rFonts w:ascii="Arial" w:eastAsia="Arial" w:hAnsi="Arial" w:cs="Arial"/>
          <w:sz w:val="24"/>
          <w:szCs w:val="24"/>
        </w:rPr>
        <w:t>RFD90 devices</w:t>
      </w:r>
    </w:p>
    <w:p w14:paraId="329691B9" w14:textId="08A38390" w:rsidR="008E7185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BUG fixes and stability</w:t>
      </w:r>
    </w:p>
    <w:p w14:paraId="725809D0" w14:textId="77777777" w:rsidR="008E7185" w:rsidRDefault="008E7185" w:rsidP="00E908BF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383AC04" w14:textId="0481604D" w:rsidR="00E908BF" w:rsidRDefault="00E908BF" w:rsidP="00E908B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</w:p>
    <w:p w14:paraId="6D6ACE2C" w14:textId="0D456574" w:rsidR="00E908BF" w:rsidRPr="00B95E81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Common IO </w:t>
      </w:r>
      <w:r>
        <w:rPr>
          <w:rFonts w:ascii="Arial" w:eastAsia="Arial" w:hAnsi="Arial" w:cs="Arial"/>
          <w:sz w:val="24"/>
          <w:szCs w:val="24"/>
        </w:rPr>
        <w:t xml:space="preserve">or Bluetooth </w:t>
      </w:r>
      <w:r w:rsidRPr="00B95E81">
        <w:rPr>
          <w:rFonts w:ascii="Arial" w:eastAsia="Arial" w:hAnsi="Arial" w:cs="Arial"/>
          <w:sz w:val="24"/>
          <w:szCs w:val="24"/>
        </w:rPr>
        <w:t>based communication for RFD40</w:t>
      </w:r>
    </w:p>
    <w:p w14:paraId="35745B15" w14:textId="53459062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Firmware update API</w:t>
      </w:r>
      <w:r>
        <w:rPr>
          <w:rFonts w:ascii="Arial" w:eastAsia="Arial" w:hAnsi="Arial" w:cs="Arial"/>
          <w:sz w:val="24"/>
          <w:szCs w:val="24"/>
        </w:rPr>
        <w:t xml:space="preserve"> applicable for RFD40</w:t>
      </w:r>
    </w:p>
    <w:p w14:paraId="2EC0EC79" w14:textId="56B8C9DE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Multi-tag locate API</w:t>
      </w:r>
    </w:p>
    <w:p w14:paraId="443316BB" w14:textId="0A2538D8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Key remapping support for RFD40</w:t>
      </w:r>
    </w:p>
    <w:p w14:paraId="51027F39" w14:textId="77AA7B82" w:rsidR="00E908BF" w:rsidRPr="00B95E81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API support for both scanner and RFID </w:t>
      </w:r>
      <w:r w:rsidR="008E7185">
        <w:rPr>
          <w:rFonts w:ascii="Arial" w:eastAsia="Arial" w:hAnsi="Arial" w:cs="Arial"/>
          <w:sz w:val="24"/>
          <w:szCs w:val="24"/>
        </w:rPr>
        <w:t>Functionalities</w:t>
      </w:r>
    </w:p>
    <w:p w14:paraId="7CFCA645" w14:textId="77777777" w:rsidR="00E908BF" w:rsidRDefault="00E908BF">
      <w:pPr>
        <w:spacing w:before="17" w:line="200" w:lineRule="exact"/>
      </w:pPr>
    </w:p>
    <w:p w14:paraId="2F006B5E" w14:textId="77777777" w:rsidR="00E908BF" w:rsidRDefault="00E908BF">
      <w:pPr>
        <w:spacing w:before="17" w:line="200" w:lineRule="exact"/>
      </w:pPr>
    </w:p>
    <w:p w14:paraId="3E8BAA89" w14:textId="25C474F2" w:rsidR="00B95E81" w:rsidRDefault="00B95E81" w:rsidP="00B95E81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</w:p>
    <w:p w14:paraId="2564EE6E" w14:textId="7FC8F9EF" w:rsidR="00B95E81" w:rsidRPr="00B95E81" w:rsidRDefault="00B95E81" w:rsidP="00B95E81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Support Common IO based communication for RFD40</w:t>
      </w:r>
    </w:p>
    <w:p w14:paraId="17800034" w14:textId="44BC209D" w:rsidR="00B95E81" w:rsidRPr="00B95E81" w:rsidRDefault="00B95E81" w:rsidP="00B95E81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Firmware update API</w:t>
      </w:r>
      <w:r>
        <w:rPr>
          <w:rFonts w:ascii="Arial" w:eastAsia="Arial" w:hAnsi="Arial" w:cs="Arial"/>
          <w:sz w:val="24"/>
          <w:szCs w:val="24"/>
        </w:rPr>
        <w:t xml:space="preserve"> applicable for RFD40</w:t>
      </w:r>
    </w:p>
    <w:p w14:paraId="0E1C0E87" w14:textId="77777777" w:rsidR="00B95E81" w:rsidRDefault="00B95E81" w:rsidP="00B95E81">
      <w:pPr>
        <w:spacing w:before="62"/>
        <w:ind w:left="1800"/>
        <w:rPr>
          <w:rFonts w:ascii="Arial" w:eastAsia="Arial" w:hAnsi="Arial" w:cs="Arial"/>
          <w:sz w:val="24"/>
          <w:szCs w:val="24"/>
        </w:rPr>
      </w:pPr>
    </w:p>
    <w:p w14:paraId="1C7B3ACE" w14:textId="77777777" w:rsidR="00B95E81" w:rsidRDefault="00B95E81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955BC4B" w14:textId="0201DCAB" w:rsidR="00F17B03" w:rsidRDefault="001701B9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29</w:t>
      </w:r>
    </w:p>
    <w:p w14:paraId="29256197" w14:textId="77777777" w:rsidR="00F17B03" w:rsidRDefault="001701B9">
      <w:pPr>
        <w:spacing w:before="62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 Tag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.</w:t>
      </w:r>
    </w:p>
    <w:p w14:paraId="1A1D9741" w14:textId="77777777" w:rsidR="00F17B03" w:rsidRDefault="001701B9">
      <w:pPr>
        <w:tabs>
          <w:tab w:val="left" w:pos="2160"/>
        </w:tabs>
        <w:spacing w:before="18" w:line="260" w:lineRule="exact"/>
        <w:ind w:left="2160" w:right="1399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retry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words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w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.</w:t>
      </w:r>
    </w:p>
    <w:p w14:paraId="7C405155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wi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position w:val="-1"/>
          <w:sz w:val="24"/>
          <w:szCs w:val="24"/>
        </w:rPr>
        <w:t>lock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 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position w:val="-1"/>
          <w:sz w:val="24"/>
          <w:szCs w:val="24"/>
        </w:rPr>
        <w:t>ry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</w:t>
      </w:r>
      <w:r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4A7D16F9" w14:textId="77777777" w:rsidR="00F17B03" w:rsidRDefault="00F17B03">
      <w:pPr>
        <w:spacing w:line="200" w:lineRule="exact"/>
      </w:pPr>
    </w:p>
    <w:p w14:paraId="3BE73A48" w14:textId="77777777" w:rsidR="00F17B03" w:rsidRDefault="00F17B03">
      <w:pPr>
        <w:spacing w:before="16" w:line="200" w:lineRule="exact"/>
      </w:pPr>
    </w:p>
    <w:p w14:paraId="30B39E3F" w14:textId="77777777" w:rsidR="00F17B03" w:rsidRDefault="001701B9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29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.2</w:t>
      </w:r>
      <w:r>
        <w:rPr>
          <w:rFonts w:ascii="Arial" w:eastAsia="Arial" w:hAnsi="Arial" w:cs="Arial"/>
          <w:color w:val="005C83"/>
          <w:sz w:val="28"/>
          <w:szCs w:val="28"/>
        </w:rPr>
        <w:t>7</w:t>
      </w:r>
    </w:p>
    <w:p w14:paraId="75CA924D" w14:textId="77777777" w:rsidR="00F17B03" w:rsidRDefault="001701B9">
      <w:pPr>
        <w:tabs>
          <w:tab w:val="left" w:pos="2160"/>
        </w:tabs>
        <w:spacing w:before="61"/>
        <w:ind w:left="2160" w:right="1398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Add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0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vices.</w:t>
      </w:r>
    </w:p>
    <w:p w14:paraId="775B95BF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roid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</w:p>
    <w:p w14:paraId="0F8CB14F" w14:textId="77777777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.3</w:t>
      </w:r>
    </w:p>
    <w:p w14:paraId="237ACCFD" w14:textId="77777777" w:rsidR="00F17B03" w:rsidRDefault="00F17B03">
      <w:pPr>
        <w:spacing w:line="200" w:lineRule="exact"/>
      </w:pPr>
    </w:p>
    <w:p w14:paraId="3916BC9C" w14:textId="77777777" w:rsidR="00F17B03" w:rsidRDefault="00F17B03">
      <w:pPr>
        <w:spacing w:before="6" w:line="220" w:lineRule="exact"/>
        <w:rPr>
          <w:sz w:val="22"/>
          <w:szCs w:val="22"/>
        </w:rPr>
      </w:pPr>
    </w:p>
    <w:p w14:paraId="384E7714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19</w:t>
      </w:r>
    </w:p>
    <w:p w14:paraId="353AFBE7" w14:textId="77777777" w:rsidR="00F17B03" w:rsidRDefault="001701B9">
      <w:pPr>
        <w:tabs>
          <w:tab w:val="left" w:pos="2160"/>
        </w:tabs>
        <w:spacing w:before="59"/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r 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st,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14:paraId="32DEAB41" w14:textId="77777777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</w:t>
      </w:r>
    </w:p>
    <w:p w14:paraId="235CAA64" w14:textId="77777777" w:rsidR="00F17B03" w:rsidRDefault="00F17B03">
      <w:pPr>
        <w:spacing w:line="200" w:lineRule="exact"/>
      </w:pPr>
    </w:p>
    <w:p w14:paraId="350186A3" w14:textId="77777777" w:rsidR="00F17B03" w:rsidRDefault="00F17B03">
      <w:pPr>
        <w:spacing w:line="200" w:lineRule="exact"/>
      </w:pPr>
    </w:p>
    <w:p w14:paraId="1696D98F" w14:textId="77777777" w:rsidR="00F17B03" w:rsidRDefault="00F17B03">
      <w:pPr>
        <w:spacing w:before="2" w:line="240" w:lineRule="exact"/>
        <w:rPr>
          <w:sz w:val="24"/>
          <w:szCs w:val="24"/>
        </w:rPr>
      </w:pPr>
    </w:p>
    <w:p w14:paraId="3424FB39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 V2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16</w:t>
      </w:r>
    </w:p>
    <w:p w14:paraId="09C67CFF" w14:textId="77777777" w:rsidR="00F17B03" w:rsidRDefault="001701B9">
      <w:pPr>
        <w:spacing w:before="59"/>
        <w:ind w:left="1800"/>
        <w:rPr>
          <w:rFonts w:ascii="Arial" w:eastAsia="Arial" w:hAnsi="Arial" w:cs="Arial"/>
          <w:sz w:val="24"/>
          <w:szCs w:val="24"/>
        </w:rPr>
        <w:sectPr w:rsidR="00F17B03">
          <w:headerReference w:type="default" r:id="rId8"/>
          <w:footerReference w:type="default" r:id="rId9"/>
          <w:pgSz w:w="12240" w:h="15840"/>
          <w:pgMar w:top="1380" w:right="0" w:bottom="280" w:left="0" w:header="345" w:footer="227" w:gutter="0"/>
          <w:pgNumType w:start="1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 iss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crash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vice</w:t>
      </w:r>
    </w:p>
    <w:p w14:paraId="1EB5FA76" w14:textId="77777777" w:rsidR="00F17B03" w:rsidRDefault="00F17B03">
      <w:pPr>
        <w:spacing w:before="7" w:line="140" w:lineRule="exact"/>
        <w:rPr>
          <w:sz w:val="14"/>
          <w:szCs w:val="14"/>
        </w:rPr>
      </w:pPr>
    </w:p>
    <w:p w14:paraId="465640B5" w14:textId="77777777" w:rsidR="00F17B03" w:rsidRDefault="00F17B03">
      <w:pPr>
        <w:spacing w:line="200" w:lineRule="exact"/>
      </w:pPr>
    </w:p>
    <w:p w14:paraId="75FD304D" w14:textId="77777777" w:rsidR="00F17B03" w:rsidRDefault="00F17B03">
      <w:pPr>
        <w:spacing w:line="200" w:lineRule="exact"/>
      </w:pPr>
    </w:p>
    <w:p w14:paraId="0D32DDEE" w14:textId="77777777" w:rsidR="00F17B03" w:rsidRDefault="00F17B03">
      <w:pPr>
        <w:spacing w:line="200" w:lineRule="exact"/>
      </w:pPr>
    </w:p>
    <w:p w14:paraId="52041A6C" w14:textId="372FB3A5" w:rsidR="00F17B03" w:rsidRDefault="001701B9" w:rsidP="00C651F8">
      <w:pPr>
        <w:tabs>
          <w:tab w:val="left" w:pos="2160"/>
        </w:tabs>
        <w:spacing w:before="15"/>
        <w:ind w:left="2160" w:right="1403" w:hanging="360"/>
        <w:rPr>
          <w:sz w:val="18"/>
          <w:szCs w:val="18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it)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PI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 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prefilt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 w:rsidR="00C651F8">
        <w:rPr>
          <w:rFonts w:ascii="Arial" w:eastAsia="Arial" w:hAnsi="Arial" w:cs="Arial"/>
          <w:sz w:val="24"/>
          <w:szCs w:val="24"/>
        </w:rPr>
        <w:t>.</w:t>
      </w:r>
    </w:p>
    <w:p w14:paraId="02768E69" w14:textId="77777777" w:rsidR="00F17B03" w:rsidRDefault="00F17B03">
      <w:pPr>
        <w:spacing w:line="200" w:lineRule="exact"/>
      </w:pPr>
    </w:p>
    <w:p w14:paraId="1941F836" w14:textId="77777777" w:rsidR="00F17B03" w:rsidRDefault="001701B9">
      <w:pPr>
        <w:ind w:left="14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sz w:val="21"/>
          <w:szCs w:val="21"/>
        </w:rPr>
        <w:t>mpor</w:t>
      </w: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nt</w:t>
      </w:r>
      <w:r>
        <w:rPr>
          <w:rFonts w:ascii="Arial" w:eastAsia="Arial" w:hAnsi="Arial" w:cs="Arial"/>
          <w:b/>
          <w:spacing w:val="-1"/>
          <w:sz w:val="21"/>
          <w:szCs w:val="21"/>
        </w:rPr>
        <w:t xml:space="preserve"> N</w:t>
      </w:r>
      <w:r>
        <w:rPr>
          <w:rFonts w:ascii="Arial" w:eastAsia="Arial" w:hAnsi="Arial" w:cs="Arial"/>
          <w:b/>
          <w:sz w:val="21"/>
          <w:szCs w:val="21"/>
        </w:rPr>
        <w:t>ote:</w:t>
      </w:r>
    </w:p>
    <w:p w14:paraId="12DBED97" w14:textId="77777777" w:rsidR="00F17B03" w:rsidRDefault="00F17B03">
      <w:pPr>
        <w:spacing w:before="6" w:line="140" w:lineRule="exact"/>
        <w:rPr>
          <w:sz w:val="14"/>
          <w:szCs w:val="14"/>
        </w:rPr>
      </w:pPr>
    </w:p>
    <w:p w14:paraId="1A36664A" w14:textId="77777777" w:rsidR="00F17B03" w:rsidRDefault="001701B9">
      <w:pPr>
        <w:ind w:left="2160" w:right="14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 PC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 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 PC 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ier.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ctly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lue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000</w:t>
      </w:r>
      <w:r>
        <w:rPr>
          <w:rFonts w:ascii="Arial" w:eastAsia="Arial" w:hAnsi="Arial" w:cs="Arial"/>
          <w:sz w:val="24"/>
          <w:szCs w:val="24"/>
        </w:rPr>
        <w:t>)</w:t>
      </w:r>
    </w:p>
    <w:p w14:paraId="33FEF3B5" w14:textId="77777777" w:rsidR="00F17B03" w:rsidRDefault="001701B9">
      <w:pPr>
        <w:ind w:left="2160" w:right="14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 it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6D843E4" w14:textId="77777777" w:rsidR="00F17B03" w:rsidRDefault="00F17B03">
      <w:pPr>
        <w:spacing w:line="200" w:lineRule="exact"/>
      </w:pPr>
    </w:p>
    <w:p w14:paraId="41B15333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4AD1AF68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5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</w:t>
      </w:r>
    </w:p>
    <w:p w14:paraId="4B833707" w14:textId="1FDE5F0A" w:rsidR="00F17B03" w:rsidRDefault="001701B9" w:rsidP="009A38E7">
      <w:pPr>
        <w:spacing w:before="1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nne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0F5B2320" w14:textId="77777777" w:rsidR="00F17B03" w:rsidRDefault="001701B9">
      <w:pPr>
        <w:spacing w:before="15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onne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365F43D0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tro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ce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w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‘S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De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fau</w:t>
      </w:r>
      <w:r>
        <w:rPr>
          <w:rFonts w:ascii="Arial" w:eastAsia="Arial" w:hAnsi="Arial" w:cs="Arial"/>
          <w:position w:val="-1"/>
          <w:sz w:val="24"/>
          <w:szCs w:val="24"/>
        </w:rPr>
        <w:t>ltC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s’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FB95D72" w14:textId="77777777" w:rsidR="00F17B03" w:rsidRDefault="001701B9">
      <w:pPr>
        <w:tabs>
          <w:tab w:val="left" w:pos="2160"/>
        </w:tabs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tic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rgi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cra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</w:p>
    <w:p w14:paraId="0542EB48" w14:textId="77777777" w:rsidR="00F17B03" w:rsidRDefault="00F17B03">
      <w:pPr>
        <w:spacing w:before="10" w:line="180" w:lineRule="exact"/>
        <w:rPr>
          <w:sz w:val="18"/>
          <w:szCs w:val="18"/>
        </w:rPr>
      </w:pPr>
    </w:p>
    <w:p w14:paraId="7348EF36" w14:textId="77777777" w:rsidR="00F17B03" w:rsidRDefault="00F17B03">
      <w:pPr>
        <w:spacing w:line="200" w:lineRule="exact"/>
      </w:pPr>
    </w:p>
    <w:p w14:paraId="500DE473" w14:textId="77777777" w:rsidR="00F17B03" w:rsidRDefault="001701B9">
      <w:pPr>
        <w:ind w:left="1440" w:right="8221"/>
        <w:jc w:val="both"/>
        <w:rPr>
          <w:rFonts w:ascii="Arial" w:eastAsia="Arial" w:hAnsi="Arial" w:cs="Arial"/>
          <w:sz w:val="28"/>
          <w:szCs w:val="28"/>
        </w:rPr>
      </w:pPr>
      <w:bookmarkStart w:id="0" w:name="_Hlk77001906"/>
      <w:r>
        <w:rPr>
          <w:rFonts w:ascii="Arial" w:eastAsia="Arial" w:hAnsi="Arial" w:cs="Arial"/>
          <w:color w:val="005C83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i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pacing w:val="-2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bili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y</w:t>
      </w:r>
    </w:p>
    <w:p w14:paraId="0F210BCA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 xml:space="preserve">MC33xR (Android 10 and Android 11) </w:t>
      </w:r>
    </w:p>
    <w:p w14:paraId="01CE0D4B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RFD8500</w:t>
      </w:r>
    </w:p>
    <w:p w14:paraId="58E09F9B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</w:t>
      </w:r>
    </w:p>
    <w:p w14:paraId="3C57E157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 Premium</w:t>
      </w:r>
    </w:p>
    <w:p w14:paraId="126CA3E5" w14:textId="77777777" w:rsidR="00085C0A" w:rsidRPr="00752A3F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RFD40 Premium Plus</w:t>
      </w:r>
    </w:p>
    <w:p w14:paraId="6CD84122" w14:textId="77777777" w:rsidR="00085C0A" w:rsidRPr="00FC0857" w:rsidRDefault="00085C0A" w:rsidP="00085C0A">
      <w:pPr>
        <w:pStyle w:val="NormalWeb"/>
        <w:numPr>
          <w:ilvl w:val="0"/>
          <w:numId w:val="8"/>
        </w:numPr>
        <w:spacing w:beforeAutospacing="1" w:afterAutospacing="1"/>
        <w:ind w:right="720"/>
        <w:rPr>
          <w:color w:val="000000"/>
        </w:rPr>
      </w:pPr>
      <w:r>
        <w:t>RFD90</w:t>
      </w:r>
    </w:p>
    <w:p w14:paraId="41587E8D" w14:textId="5225EB65" w:rsidR="00085C0A" w:rsidRPr="00752A3F" w:rsidRDefault="00085C0A" w:rsidP="00224961">
      <w:pPr>
        <w:pStyle w:val="NormalWeb"/>
        <w:spacing w:beforeAutospacing="1" w:afterAutospacing="1"/>
        <w:ind w:left="1800" w:right="720"/>
        <w:rPr>
          <w:color w:val="000000"/>
        </w:rPr>
      </w:pPr>
      <w:r>
        <w:t>Note: RFD8500 has been validated with TC56 (Android 8), TC72 (Android 9), TC52 (Android 10), MC33xR (Android 10 &amp; Android 11), TC26 (Android 1</w:t>
      </w:r>
      <w:r w:rsidR="00C75AC5">
        <w:t>0</w:t>
      </w:r>
      <w:r>
        <w:t>, Android 11, Android 1</w:t>
      </w:r>
      <w:r w:rsidR="00C75AC5">
        <w:t>2</w:t>
      </w:r>
      <w:r>
        <w:t>) and Commercial Phones (Android 1</w:t>
      </w:r>
      <w:r w:rsidR="00C75AC5">
        <w:t>0</w:t>
      </w:r>
      <w:r>
        <w:t>, Android 1</w:t>
      </w:r>
      <w:r w:rsidR="00C75AC5">
        <w:t>1</w:t>
      </w:r>
      <w:r>
        <w:t>, Android 1</w:t>
      </w:r>
      <w:r w:rsidR="00C75AC5">
        <w:t>2</w:t>
      </w:r>
      <w:r>
        <w:t>, Android 1</w:t>
      </w:r>
      <w:r w:rsidR="00E81945">
        <w:t>3</w:t>
      </w:r>
      <w:r>
        <w:t>).</w:t>
      </w:r>
    </w:p>
    <w:p w14:paraId="2617ABC0" w14:textId="77777777" w:rsidR="00F17B03" w:rsidRDefault="001701B9">
      <w:pPr>
        <w:ind w:left="1440" w:right="916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pone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s</w:t>
      </w:r>
    </w:p>
    <w:p w14:paraId="75249E4B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8D99045" w14:textId="77777777" w:rsidR="00F17B03" w:rsidRDefault="001701B9">
      <w:pPr>
        <w:ind w:left="1440" w:right="580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6D8065A1" w14:textId="77777777" w:rsidR="00F17B03" w:rsidRDefault="001701B9">
      <w:pPr>
        <w:spacing w:before="98"/>
        <w:ind w:left="1800"/>
        <w:rPr>
          <w:rFonts w:ascii="Arial" w:eastAsia="Arial" w:hAnsi="Arial" w:cs="Arial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•  </w:t>
      </w:r>
      <w:r>
        <w:rPr>
          <w:rFonts w:ascii="Verdana" w:eastAsia="Verdana" w:hAnsi="Verdana" w:cs="Verdana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3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K 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wi</w:t>
      </w:r>
      <w:r>
        <w:rPr>
          <w:rFonts w:ascii="Arial" w:eastAsia="Arial" w:hAnsi="Arial" w:cs="Arial"/>
          <w:spacing w:val="-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 Jav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c</w:t>
      </w:r>
    </w:p>
    <w:p w14:paraId="71C7C506" w14:textId="77777777" w:rsidR="00F17B03" w:rsidRDefault="00F17B03">
      <w:pPr>
        <w:spacing w:before="1" w:line="160" w:lineRule="exact"/>
        <w:rPr>
          <w:sz w:val="16"/>
          <w:szCs w:val="16"/>
        </w:rPr>
      </w:pPr>
    </w:p>
    <w:p w14:paraId="24C1F662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DE1EAD6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781525DB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478AA5A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80CD018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55797E38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BA836E1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6869B125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400B07B2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7BF6F63F" w14:textId="77777777" w:rsidR="00C651F8" w:rsidRDefault="00C651F8">
      <w:pPr>
        <w:ind w:left="1440" w:right="9417"/>
        <w:jc w:val="both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17DE7AFB" w14:textId="02330FEF" w:rsidR="00F17B03" w:rsidRDefault="001701B9">
      <w:pPr>
        <w:ind w:left="1440" w:right="941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all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ion</w:t>
      </w:r>
    </w:p>
    <w:p w14:paraId="4D20B624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7AF85D70" w14:textId="77777777" w:rsidR="00F17B03" w:rsidRDefault="001701B9">
      <w:pPr>
        <w:ind w:left="1440" w:right="75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yst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s:</w:t>
      </w:r>
    </w:p>
    <w:p w14:paraId="42EA15DE" w14:textId="77777777" w:rsidR="00C75AC5" w:rsidRDefault="00C75AC5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  <w:r>
        <w:t>Android Oreo 8.0 till Android 13 for RFD8500</w:t>
      </w:r>
    </w:p>
    <w:p w14:paraId="2955CC74" w14:textId="7A921A97" w:rsidR="00C75AC5" w:rsidRDefault="00C75AC5" w:rsidP="00C75AC5">
      <w:pPr>
        <w:pStyle w:val="NormalWeb"/>
        <w:numPr>
          <w:ilvl w:val="0"/>
          <w:numId w:val="6"/>
        </w:numPr>
        <w:spacing w:beforeAutospacing="1" w:afterAutospacing="1"/>
        <w:ind w:right="720"/>
      </w:pPr>
      <w:r>
        <w:t>Android 10 till Android 13 for MC33xR, RFD40, RFD40 Premium, Premium plus and RFD90</w:t>
      </w:r>
    </w:p>
    <w:p w14:paraId="7668B57A" w14:textId="243008DF" w:rsidR="00F17B03" w:rsidRDefault="00CF46B4" w:rsidP="00C651F8">
      <w:pPr>
        <w:rPr>
          <w:rFonts w:ascii="Arial" w:eastAsia="Arial" w:hAnsi="Arial" w:cs="Arial"/>
          <w:sz w:val="24"/>
          <w:szCs w:val="24"/>
        </w:rPr>
      </w:pPr>
      <w:r w:rsidRPr="00767879">
        <w:rPr>
          <w:rFonts w:ascii="Verdana" w:eastAsia="Verdana" w:hAnsi="Verdana" w:cs="Verdana"/>
        </w:rPr>
        <w:t xml:space="preserve"> </w:t>
      </w:r>
      <w:bookmarkEnd w:id="0"/>
      <w:r w:rsidR="00C651F8">
        <w:rPr>
          <w:rFonts w:ascii="Verdana" w:eastAsia="Verdana" w:hAnsi="Verdana" w:cs="Verdana"/>
        </w:rPr>
        <w:tab/>
      </w:r>
      <w:r w:rsidR="00C651F8">
        <w:rPr>
          <w:rFonts w:ascii="Verdana" w:eastAsia="Verdana" w:hAnsi="Verdana" w:cs="Verdana"/>
        </w:rPr>
        <w:tab/>
      </w:r>
      <w:r w:rsidR="001701B9">
        <w:rPr>
          <w:rFonts w:ascii="Arial" w:eastAsia="Arial" w:hAnsi="Arial" w:cs="Arial"/>
          <w:sz w:val="24"/>
          <w:szCs w:val="24"/>
        </w:rPr>
        <w:t>Dev</w:t>
      </w:r>
      <w:r w:rsidR="001701B9">
        <w:rPr>
          <w:rFonts w:ascii="Arial" w:eastAsia="Arial" w:hAnsi="Arial" w:cs="Arial"/>
          <w:spacing w:val="1"/>
          <w:sz w:val="24"/>
          <w:szCs w:val="24"/>
        </w:rPr>
        <w:t>e</w:t>
      </w:r>
      <w:r w:rsidR="001701B9">
        <w:rPr>
          <w:rFonts w:ascii="Arial" w:eastAsia="Arial" w:hAnsi="Arial" w:cs="Arial"/>
          <w:sz w:val="24"/>
          <w:szCs w:val="24"/>
        </w:rPr>
        <w:t>lo</w:t>
      </w:r>
      <w:r w:rsidR="001701B9">
        <w:rPr>
          <w:rFonts w:ascii="Arial" w:eastAsia="Arial" w:hAnsi="Arial" w:cs="Arial"/>
          <w:spacing w:val="1"/>
          <w:sz w:val="24"/>
          <w:szCs w:val="24"/>
        </w:rPr>
        <w:t>pe</w:t>
      </w:r>
      <w:r w:rsidR="001701B9">
        <w:rPr>
          <w:rFonts w:ascii="Arial" w:eastAsia="Arial" w:hAnsi="Arial" w:cs="Arial"/>
          <w:sz w:val="24"/>
          <w:szCs w:val="24"/>
        </w:rPr>
        <w:t>r sy</w:t>
      </w:r>
      <w:r w:rsidR="001701B9">
        <w:rPr>
          <w:rFonts w:ascii="Arial" w:eastAsia="Arial" w:hAnsi="Arial" w:cs="Arial"/>
          <w:spacing w:val="-2"/>
          <w:sz w:val="24"/>
          <w:szCs w:val="24"/>
        </w:rPr>
        <w:t>s</w:t>
      </w:r>
      <w:r w:rsidR="001701B9">
        <w:rPr>
          <w:rFonts w:ascii="Arial" w:eastAsia="Arial" w:hAnsi="Arial" w:cs="Arial"/>
          <w:sz w:val="24"/>
          <w:szCs w:val="24"/>
        </w:rPr>
        <w:t>t</w:t>
      </w:r>
      <w:r w:rsidR="001701B9">
        <w:rPr>
          <w:rFonts w:ascii="Arial" w:eastAsia="Arial" w:hAnsi="Arial" w:cs="Arial"/>
          <w:spacing w:val="-1"/>
          <w:sz w:val="24"/>
          <w:szCs w:val="24"/>
        </w:rPr>
        <w:t>e</w:t>
      </w:r>
      <w:r w:rsidR="001701B9">
        <w:rPr>
          <w:rFonts w:ascii="Arial" w:eastAsia="Arial" w:hAnsi="Arial" w:cs="Arial"/>
          <w:sz w:val="24"/>
          <w:szCs w:val="24"/>
        </w:rPr>
        <w:t>m</w:t>
      </w:r>
      <w:r w:rsidR="001701B9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="001701B9">
        <w:rPr>
          <w:rFonts w:ascii="Arial" w:eastAsia="Arial" w:hAnsi="Arial" w:cs="Arial"/>
          <w:spacing w:val="-1"/>
          <w:sz w:val="24"/>
          <w:szCs w:val="24"/>
        </w:rPr>
        <w:t>r</w:t>
      </w:r>
      <w:r w:rsidR="001701B9">
        <w:rPr>
          <w:rFonts w:ascii="Arial" w:eastAsia="Arial" w:hAnsi="Arial" w:cs="Arial"/>
          <w:spacing w:val="1"/>
          <w:sz w:val="24"/>
          <w:szCs w:val="24"/>
        </w:rPr>
        <w:t>e</w:t>
      </w:r>
      <w:r w:rsidR="001701B9">
        <w:rPr>
          <w:rFonts w:ascii="Arial" w:eastAsia="Arial" w:hAnsi="Arial" w:cs="Arial"/>
          <w:spacing w:val="-1"/>
          <w:sz w:val="24"/>
          <w:szCs w:val="24"/>
        </w:rPr>
        <w:t>q</w:t>
      </w:r>
      <w:r w:rsidR="001701B9">
        <w:rPr>
          <w:rFonts w:ascii="Arial" w:eastAsia="Arial" w:hAnsi="Arial" w:cs="Arial"/>
          <w:spacing w:val="1"/>
          <w:sz w:val="24"/>
          <w:szCs w:val="24"/>
        </w:rPr>
        <w:t>u</w:t>
      </w:r>
      <w:r w:rsidR="001701B9">
        <w:rPr>
          <w:rFonts w:ascii="Arial" w:eastAsia="Arial" w:hAnsi="Arial" w:cs="Arial"/>
          <w:sz w:val="24"/>
          <w:szCs w:val="24"/>
        </w:rPr>
        <w:t>i</w:t>
      </w:r>
      <w:r w:rsidR="001701B9">
        <w:rPr>
          <w:rFonts w:ascii="Arial" w:eastAsia="Arial" w:hAnsi="Arial" w:cs="Arial"/>
          <w:spacing w:val="-1"/>
          <w:sz w:val="24"/>
          <w:szCs w:val="24"/>
        </w:rPr>
        <w:t>r</w:t>
      </w:r>
      <w:r w:rsidR="001701B9">
        <w:rPr>
          <w:rFonts w:ascii="Arial" w:eastAsia="Arial" w:hAnsi="Arial" w:cs="Arial"/>
          <w:spacing w:val="1"/>
          <w:sz w:val="24"/>
          <w:szCs w:val="24"/>
        </w:rPr>
        <w:t>em</w:t>
      </w:r>
      <w:r w:rsidR="001701B9">
        <w:rPr>
          <w:rFonts w:ascii="Arial" w:eastAsia="Arial" w:hAnsi="Arial" w:cs="Arial"/>
          <w:spacing w:val="-1"/>
          <w:sz w:val="24"/>
          <w:szCs w:val="24"/>
        </w:rPr>
        <w:t>e</w:t>
      </w:r>
      <w:r w:rsidR="001701B9">
        <w:rPr>
          <w:rFonts w:ascii="Arial" w:eastAsia="Arial" w:hAnsi="Arial" w:cs="Arial"/>
          <w:spacing w:val="1"/>
          <w:sz w:val="24"/>
          <w:szCs w:val="24"/>
        </w:rPr>
        <w:t>n</w:t>
      </w:r>
      <w:r w:rsidR="001701B9">
        <w:rPr>
          <w:rFonts w:ascii="Arial" w:eastAsia="Arial" w:hAnsi="Arial" w:cs="Arial"/>
          <w:sz w:val="24"/>
          <w:szCs w:val="24"/>
        </w:rPr>
        <w:t>t</w:t>
      </w:r>
      <w:r w:rsidR="001701B9">
        <w:rPr>
          <w:rFonts w:ascii="Arial" w:eastAsia="Arial" w:hAnsi="Arial" w:cs="Arial"/>
          <w:spacing w:val="2"/>
          <w:sz w:val="24"/>
          <w:szCs w:val="24"/>
        </w:rPr>
        <w:t>s</w:t>
      </w:r>
      <w:r w:rsidR="001701B9">
        <w:rPr>
          <w:rFonts w:ascii="Arial" w:eastAsia="Arial" w:hAnsi="Arial" w:cs="Arial"/>
          <w:sz w:val="24"/>
          <w:szCs w:val="24"/>
        </w:rPr>
        <w:t>:</w:t>
      </w:r>
    </w:p>
    <w:p w14:paraId="2A070507" w14:textId="64137C7D" w:rsidR="00F17B03" w:rsidRDefault="001701B9">
      <w:pPr>
        <w:spacing w:before="23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rs: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ws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 w:rsidR="001918D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-b</w:t>
      </w:r>
      <w:r>
        <w:rPr>
          <w:rFonts w:ascii="Arial" w:eastAsia="Arial" w:hAnsi="Arial" w:cs="Arial"/>
          <w:sz w:val="24"/>
          <w:szCs w:val="24"/>
        </w:rPr>
        <w:t>it</w:t>
      </w:r>
    </w:p>
    <w:p w14:paraId="6A58B32F" w14:textId="04C7FA93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 w:rsidR="004753CB">
        <w:rPr>
          <w:rFonts w:ascii="Arial" w:eastAsia="Arial" w:hAnsi="Arial" w:cs="Arial"/>
          <w:spacing w:val="-1"/>
          <w:sz w:val="24"/>
          <w:szCs w:val="24"/>
        </w:rPr>
        <w:t>2</w:t>
      </w:r>
      <w:r w:rsidR="001918D7"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67DF0383" w14:textId="77777777" w:rsidR="00F17B03" w:rsidRDefault="00F17B03">
      <w:pPr>
        <w:spacing w:before="1" w:line="280" w:lineRule="exact"/>
        <w:rPr>
          <w:sz w:val="28"/>
          <w:szCs w:val="28"/>
        </w:rPr>
      </w:pPr>
    </w:p>
    <w:p w14:paraId="7196B8F0" w14:textId="77777777" w:rsidR="00F17B03" w:rsidRDefault="001701B9">
      <w:pPr>
        <w:ind w:left="1440" w:right="89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Important N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te:</w:t>
      </w:r>
    </w:p>
    <w:p w14:paraId="3E41D529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7E9B570A" w14:textId="77777777" w:rsidR="00F17B03" w:rsidRDefault="001701B9">
      <w:pPr>
        <w:spacing w:line="264" w:lineRule="auto"/>
        <w:ind w:left="1440" w:right="14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ID API3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DK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ndroid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to run if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ndroid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ppli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is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sz w:val="24"/>
          <w:szCs w:val="24"/>
        </w:rPr>
        <w:t xml:space="preserve">ted </w:t>
      </w:r>
      <w:r>
        <w:rPr>
          <w:rFonts w:ascii="Arial" w:eastAsia="Arial" w:hAnsi="Arial" w:cs="Arial"/>
          <w:b/>
          <w:spacing w:val="-1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itho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t appcomp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rt.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dd ‘</w:t>
      </w:r>
      <w:r>
        <w:rPr>
          <w:rFonts w:ascii="Arial" w:eastAsia="Arial" w:hAnsi="Arial" w:cs="Arial"/>
          <w:b/>
          <w:spacing w:val="5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d.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</w:t>
      </w:r>
      <w:r>
        <w:rPr>
          <w:rFonts w:ascii="Arial" w:eastAsia="Arial" w:hAnsi="Arial" w:cs="Arial"/>
          <w:b/>
          <w:spacing w:val="-1"/>
          <w:sz w:val="24"/>
          <w:szCs w:val="24"/>
        </w:rPr>
        <w:t>: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pacing w:val="1"/>
          <w:sz w:val="24"/>
          <w:szCs w:val="24"/>
        </w:rPr>
        <w:t>v4</w:t>
      </w:r>
      <w:r>
        <w:rPr>
          <w:rFonts w:ascii="Arial" w:eastAsia="Arial" w:hAnsi="Arial" w:cs="Arial"/>
          <w:b/>
          <w:sz w:val="24"/>
          <w:szCs w:val="24"/>
        </w:rPr>
        <w:t>’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gr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dle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file ‘d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nden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’</w:t>
      </w:r>
    </w:p>
    <w:p w14:paraId="28670FF9" w14:textId="77777777" w:rsidR="00F17B03" w:rsidRDefault="00F17B03">
      <w:pPr>
        <w:spacing w:before="7" w:line="140" w:lineRule="exact"/>
        <w:rPr>
          <w:sz w:val="15"/>
          <w:szCs w:val="15"/>
        </w:rPr>
      </w:pPr>
    </w:p>
    <w:p w14:paraId="14DC8852" w14:textId="77777777" w:rsidR="00F17B03" w:rsidRDefault="00F17B03">
      <w:pPr>
        <w:spacing w:line="200" w:lineRule="exact"/>
      </w:pPr>
    </w:p>
    <w:p w14:paraId="6B66627D" w14:textId="77777777" w:rsidR="00F17B03" w:rsidRDefault="00F17B03">
      <w:pPr>
        <w:spacing w:line="200" w:lineRule="exact"/>
      </w:pPr>
    </w:p>
    <w:p w14:paraId="51DD5829" w14:textId="77777777" w:rsidR="00F17B03" w:rsidRDefault="001701B9">
      <w:pPr>
        <w:ind w:left="1440" w:right="100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005C8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</w:p>
    <w:p w14:paraId="338BF563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B519E4D" w14:textId="01D4BE44" w:rsidR="00F17B03" w:rsidRDefault="001701B9">
      <w:pPr>
        <w:ind w:left="1440" w:right="25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 w:rsidR="001918D7">
        <w:rPr>
          <w:rFonts w:ascii="Arial" w:eastAsia="Arial" w:hAnsi="Arial" w:cs="Arial"/>
          <w:spacing w:val="1"/>
          <w:sz w:val="24"/>
          <w:szCs w:val="24"/>
        </w:rPr>
        <w:t>3x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</w:t>
      </w:r>
    </w:p>
    <w:p w14:paraId="2532A074" w14:textId="34603B7E" w:rsidR="00F17B03" w:rsidRDefault="001701B9">
      <w:pPr>
        <w:spacing w:before="98"/>
        <w:ind w:left="1440" w:right="1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 w:rsidR="001918D7"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\R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User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224249A0" w14:textId="77777777" w:rsidR="00F17B03" w:rsidRDefault="001701B9">
      <w:pPr>
        <w:ind w:left="1440" w:right="634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 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</w:p>
    <w:sectPr w:rsidR="00F17B03">
      <w:pgSz w:w="12240" w:h="15840"/>
      <w:pgMar w:top="1380" w:right="0" w:bottom="280" w:left="0" w:header="34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387B" w14:textId="77777777" w:rsidR="00634FAB" w:rsidRDefault="00634FAB">
      <w:r>
        <w:separator/>
      </w:r>
    </w:p>
  </w:endnote>
  <w:endnote w:type="continuationSeparator" w:id="0">
    <w:p w14:paraId="724F10B2" w14:textId="77777777" w:rsidR="00634FAB" w:rsidRDefault="0063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8992" w14:textId="77777777" w:rsidR="00F17B03" w:rsidRDefault="00000000">
    <w:pPr>
      <w:spacing w:line="200" w:lineRule="exact"/>
    </w:pPr>
    <w:r>
      <w:pict w14:anchorId="207A6E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pt;margin-top:769.65pt;width:94.1pt;height:8.95pt;z-index:-251657728;mso-position-horizontal-relative:page;mso-position-vertical-relative:page" filled="f" stroked="f">
          <v:textbox inset="0,0,0,0">
            <w:txbxContent>
              <w:p w14:paraId="13EEC4AD" w14:textId="77777777" w:rsidR="00F17B03" w:rsidRDefault="001701B9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BRA</w:t>
                </w:r>
                <w:r>
                  <w:rPr>
                    <w:rFonts w:ascii="Arial" w:eastAsia="Arial" w:hAnsi="Arial" w:cs="Arial"/>
                    <w:b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CHN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S </w:t>
                </w:r>
                <w:r>
                  <w:rPr>
                    <w:rFonts w:ascii="Arial" w:eastAsia="Arial" w:hAnsi="Arial" w:cs="Arial"/>
                    <w:b/>
                    <w:spacing w:val="27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color w:val="7D858B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7321E" w14:textId="77777777" w:rsidR="00634FAB" w:rsidRDefault="00634FAB">
      <w:r>
        <w:separator/>
      </w:r>
    </w:p>
  </w:footnote>
  <w:footnote w:type="continuationSeparator" w:id="0">
    <w:p w14:paraId="530B56FA" w14:textId="77777777" w:rsidR="00634FAB" w:rsidRDefault="00634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E609" w14:textId="77777777" w:rsidR="00F17B03" w:rsidRDefault="00000000">
    <w:pPr>
      <w:spacing w:line="200" w:lineRule="exact"/>
    </w:pPr>
    <w:r>
      <w:pict w14:anchorId="70497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7.5pt;margin-top:17.25pt;width:108pt;height:36.6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4E43F77E">
        <v:group id="_x0000_s1026" style="position:absolute;margin-left:0;margin-top:68.95pt;width:612pt;height:0;z-index:-251658752;mso-position-horizontal-relative:page;mso-position-vertical-relative:page" coordorigin=",1379" coordsize="12240,0">
          <v:shape id="_x0000_s1027" style="position:absolute;top:1379;width:12240;height:0" coordorigin=",1379" coordsize="12240,0" path="m12240,1379l,1379e" filled="f" strokecolor="#7d858b" strokeweight="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DC2"/>
    <w:multiLevelType w:val="hybridMultilevel"/>
    <w:tmpl w:val="942A9520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D3455"/>
    <w:multiLevelType w:val="hybridMultilevel"/>
    <w:tmpl w:val="AFB8A06A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2" w15:restartNumberingAfterBreak="0">
    <w:nsid w:val="1B054FBD"/>
    <w:multiLevelType w:val="hybridMultilevel"/>
    <w:tmpl w:val="9DB81F94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D2D1F"/>
    <w:multiLevelType w:val="multilevel"/>
    <w:tmpl w:val="5AAE2D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7C446B1"/>
    <w:multiLevelType w:val="hybridMultilevel"/>
    <w:tmpl w:val="3A38E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283678"/>
    <w:multiLevelType w:val="hybridMultilevel"/>
    <w:tmpl w:val="6D527D2E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60227EA"/>
    <w:multiLevelType w:val="hybridMultilevel"/>
    <w:tmpl w:val="0E6A4E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3BC3F7E"/>
    <w:multiLevelType w:val="hybridMultilevel"/>
    <w:tmpl w:val="ED3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E3FF1"/>
    <w:multiLevelType w:val="hybridMultilevel"/>
    <w:tmpl w:val="744606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8496351">
    <w:abstractNumId w:val="3"/>
  </w:num>
  <w:num w:numId="2" w16cid:durableId="1654485278">
    <w:abstractNumId w:val="8"/>
  </w:num>
  <w:num w:numId="3" w16cid:durableId="1682665463">
    <w:abstractNumId w:val="5"/>
  </w:num>
  <w:num w:numId="4" w16cid:durableId="10227632">
    <w:abstractNumId w:val="2"/>
  </w:num>
  <w:num w:numId="5" w16cid:durableId="1736273442">
    <w:abstractNumId w:val="6"/>
  </w:num>
  <w:num w:numId="6" w16cid:durableId="1679500906">
    <w:abstractNumId w:val="0"/>
  </w:num>
  <w:num w:numId="7" w16cid:durableId="1193572272">
    <w:abstractNumId w:val="7"/>
  </w:num>
  <w:num w:numId="8" w16cid:durableId="1017849038">
    <w:abstractNumId w:val="4"/>
  </w:num>
  <w:num w:numId="9" w16cid:durableId="1104694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03"/>
    <w:rsid w:val="00021221"/>
    <w:rsid w:val="0005348A"/>
    <w:rsid w:val="00085C0A"/>
    <w:rsid w:val="00093C45"/>
    <w:rsid w:val="000B3F7B"/>
    <w:rsid w:val="000C2554"/>
    <w:rsid w:val="001701B9"/>
    <w:rsid w:val="001876B1"/>
    <w:rsid w:val="001918D7"/>
    <w:rsid w:val="001A2385"/>
    <w:rsid w:val="001B3900"/>
    <w:rsid w:val="001C19D2"/>
    <w:rsid w:val="001D3FB0"/>
    <w:rsid w:val="001F503E"/>
    <w:rsid w:val="00224961"/>
    <w:rsid w:val="00263A99"/>
    <w:rsid w:val="00276D1A"/>
    <w:rsid w:val="002C6110"/>
    <w:rsid w:val="002E7C5B"/>
    <w:rsid w:val="00351C79"/>
    <w:rsid w:val="003613CC"/>
    <w:rsid w:val="003F697F"/>
    <w:rsid w:val="00411C5E"/>
    <w:rsid w:val="0045408B"/>
    <w:rsid w:val="004753CB"/>
    <w:rsid w:val="004B17E2"/>
    <w:rsid w:val="004C1E7D"/>
    <w:rsid w:val="00552B02"/>
    <w:rsid w:val="00621385"/>
    <w:rsid w:val="00630EF6"/>
    <w:rsid w:val="00634FAB"/>
    <w:rsid w:val="006E551B"/>
    <w:rsid w:val="0071503B"/>
    <w:rsid w:val="007175F0"/>
    <w:rsid w:val="007577C8"/>
    <w:rsid w:val="007607DB"/>
    <w:rsid w:val="00767879"/>
    <w:rsid w:val="0079246B"/>
    <w:rsid w:val="007B1D77"/>
    <w:rsid w:val="007E16E9"/>
    <w:rsid w:val="007F507B"/>
    <w:rsid w:val="008C2428"/>
    <w:rsid w:val="008E7185"/>
    <w:rsid w:val="00925E74"/>
    <w:rsid w:val="009A38E7"/>
    <w:rsid w:val="009A4D5E"/>
    <w:rsid w:val="009C3E71"/>
    <w:rsid w:val="009E3DDA"/>
    <w:rsid w:val="00A52B9F"/>
    <w:rsid w:val="00A76033"/>
    <w:rsid w:val="00AC4664"/>
    <w:rsid w:val="00AC4E57"/>
    <w:rsid w:val="00B72650"/>
    <w:rsid w:val="00B95E81"/>
    <w:rsid w:val="00C210A6"/>
    <w:rsid w:val="00C442F3"/>
    <w:rsid w:val="00C5307A"/>
    <w:rsid w:val="00C651F8"/>
    <w:rsid w:val="00C75AC5"/>
    <w:rsid w:val="00C90AC9"/>
    <w:rsid w:val="00CA22C1"/>
    <w:rsid w:val="00CC4C40"/>
    <w:rsid w:val="00CF46B4"/>
    <w:rsid w:val="00DA5BD0"/>
    <w:rsid w:val="00DC436E"/>
    <w:rsid w:val="00E81945"/>
    <w:rsid w:val="00E8206C"/>
    <w:rsid w:val="00E908BF"/>
    <w:rsid w:val="00E91930"/>
    <w:rsid w:val="00E97CF6"/>
    <w:rsid w:val="00EF55F5"/>
    <w:rsid w:val="00F17B03"/>
    <w:rsid w:val="00F3410A"/>
    <w:rsid w:val="00F64054"/>
    <w:rsid w:val="00F75D37"/>
    <w:rsid w:val="00F81D4A"/>
    <w:rsid w:val="00FB2139"/>
    <w:rsid w:val="00F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8D675"/>
  <w15:docId w15:val="{46B3D3A9-2B34-4822-AB8E-F1BE1BB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E81"/>
    <w:pPr>
      <w:ind w:left="720"/>
      <w:contextualSpacing/>
    </w:pPr>
  </w:style>
  <w:style w:type="paragraph" w:styleId="NormalWeb">
    <w:name w:val="Normal (Web)"/>
    <w:basedOn w:val="Normal"/>
    <w:uiPriority w:val="99"/>
    <w:rsid w:val="00767879"/>
    <w:pPr>
      <w:spacing w:before="100" w:after="100"/>
    </w:pPr>
    <w:rPr>
      <w:rFonts w:ascii="Arial" w:hAnsi="Arial"/>
      <w:snapToGrid w:val="0"/>
      <w:sz w:val="24"/>
    </w:rPr>
  </w:style>
  <w:style w:type="paragraph" w:styleId="Revision">
    <w:name w:val="Revision"/>
    <w:hidden/>
    <w:uiPriority w:val="99"/>
    <w:semiHidden/>
    <w:rsid w:val="0008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ebra.com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Seshadri, Neeraj</cp:lastModifiedBy>
  <cp:revision>62</cp:revision>
  <dcterms:created xsi:type="dcterms:W3CDTF">2021-07-12T08:22:00Z</dcterms:created>
  <dcterms:modified xsi:type="dcterms:W3CDTF">2023-05-09T04:30:00Z</dcterms:modified>
</cp:coreProperties>
</file>